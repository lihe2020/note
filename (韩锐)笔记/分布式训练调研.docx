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D0" w:rsidRPr="00436F7F" w:rsidRDefault="00D15AD0" w:rsidP="00436F7F">
      <w:pPr>
        <w:pStyle w:val="2"/>
        <w:numPr>
          <w:ilvl w:val="1"/>
          <w:numId w:val="4"/>
        </w:numPr>
      </w:pPr>
      <w:r w:rsidRPr="00D15AD0">
        <w:rPr>
          <w:rFonts w:hint="eastAsia"/>
        </w:rPr>
        <w:t>BERT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1559"/>
      </w:tblGrid>
      <w:tr w:rsidR="00436F7F" w:rsidTr="009D7559">
        <w:tc>
          <w:tcPr>
            <w:tcW w:w="1555" w:type="dxa"/>
          </w:tcPr>
          <w:p w:rsidR="00436F7F" w:rsidRDefault="00436F7F" w:rsidP="00436F7F"/>
        </w:tc>
        <w:tc>
          <w:tcPr>
            <w:tcW w:w="5103" w:type="dxa"/>
          </w:tcPr>
          <w:p w:rsidR="00436F7F" w:rsidRDefault="00436F7F" w:rsidP="00436F7F">
            <w:r>
              <w:rPr>
                <w:rFonts w:hint="eastAsia"/>
              </w:rPr>
              <w:t>特点</w:t>
            </w:r>
          </w:p>
        </w:tc>
        <w:tc>
          <w:tcPr>
            <w:tcW w:w="1559" w:type="dxa"/>
          </w:tcPr>
          <w:p w:rsidR="00436F7F" w:rsidRDefault="00436F7F" w:rsidP="00436F7F">
            <w:r>
              <w:rPr>
                <w:rFonts w:hint="eastAsia"/>
              </w:rPr>
              <w:t>支持多</w:t>
            </w:r>
            <w:proofErr w:type="spellStart"/>
            <w:r>
              <w:rPr>
                <w:rFonts w:hint="eastAsia"/>
              </w:rPr>
              <w:t>gpu</w:t>
            </w:r>
            <w:proofErr w:type="spellEnd"/>
          </w:p>
        </w:tc>
      </w:tr>
      <w:tr w:rsidR="00436F7F" w:rsidTr="009D7559">
        <w:tc>
          <w:tcPr>
            <w:tcW w:w="1555" w:type="dxa"/>
          </w:tcPr>
          <w:p w:rsidR="00436F7F" w:rsidRDefault="00436F7F" w:rsidP="00436F7F">
            <w:r>
              <w:rPr>
                <w:rFonts w:hint="eastAsia"/>
              </w:rPr>
              <w:t>Bert</w:t>
            </w:r>
          </w:p>
        </w:tc>
        <w:tc>
          <w:tcPr>
            <w:tcW w:w="5103" w:type="dxa"/>
          </w:tcPr>
          <w:p w:rsidR="00436F7F" w:rsidRDefault="00436F7F" w:rsidP="00436F7F"/>
        </w:tc>
        <w:tc>
          <w:tcPr>
            <w:tcW w:w="1559" w:type="dxa"/>
          </w:tcPr>
          <w:p w:rsidR="00436F7F" w:rsidRDefault="00436F7F" w:rsidP="00436F7F">
            <w:r>
              <w:rPr>
                <w:rFonts w:hint="eastAsia"/>
              </w:rPr>
              <w:t>否</w:t>
            </w:r>
          </w:p>
        </w:tc>
      </w:tr>
      <w:tr w:rsidR="00436F7F" w:rsidTr="009D7559">
        <w:tc>
          <w:tcPr>
            <w:tcW w:w="1555" w:type="dxa"/>
          </w:tcPr>
          <w:p w:rsidR="00436F7F" w:rsidRDefault="00436F7F" w:rsidP="00436F7F">
            <w:proofErr w:type="spellStart"/>
            <w:r>
              <w:rPr>
                <w:rFonts w:hint="eastAsia"/>
              </w:rPr>
              <w:t>AlBert</w:t>
            </w:r>
            <w:proofErr w:type="spellEnd"/>
          </w:p>
        </w:tc>
        <w:tc>
          <w:tcPr>
            <w:tcW w:w="5103" w:type="dxa"/>
          </w:tcPr>
          <w:p w:rsidR="00436F7F" w:rsidRDefault="00436F7F" w:rsidP="00436F7F">
            <w:proofErr w:type="spellStart"/>
            <w:r>
              <w:rPr>
                <w:rFonts w:hint="eastAsia"/>
              </w:rPr>
              <w:t>b</w:t>
            </w:r>
            <w:r>
              <w:t>ert</w:t>
            </w:r>
            <w:proofErr w:type="spellEnd"/>
            <w:r>
              <w:rPr>
                <w:rFonts w:hint="eastAsia"/>
              </w:rPr>
              <w:t>裁剪版本，训练速度比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快</w:t>
            </w:r>
          </w:p>
        </w:tc>
        <w:tc>
          <w:tcPr>
            <w:tcW w:w="1559" w:type="dxa"/>
          </w:tcPr>
          <w:p w:rsidR="00436F7F" w:rsidRDefault="00436F7F" w:rsidP="00436F7F">
            <w:r>
              <w:rPr>
                <w:rFonts w:hint="eastAsia"/>
              </w:rPr>
              <w:t>否</w:t>
            </w:r>
          </w:p>
        </w:tc>
      </w:tr>
      <w:tr w:rsidR="00436F7F" w:rsidTr="009D7559">
        <w:tc>
          <w:tcPr>
            <w:tcW w:w="1555" w:type="dxa"/>
          </w:tcPr>
          <w:p w:rsidR="00436F7F" w:rsidRDefault="00436F7F" w:rsidP="00436F7F">
            <w:proofErr w:type="spellStart"/>
            <w:r w:rsidRPr="00436F7F">
              <w:t>DistilmBERT</w:t>
            </w:r>
            <w:proofErr w:type="spellEnd"/>
          </w:p>
        </w:tc>
        <w:tc>
          <w:tcPr>
            <w:tcW w:w="5103" w:type="dxa"/>
          </w:tcPr>
          <w:p w:rsidR="00436F7F" w:rsidRPr="00436F7F" w:rsidRDefault="00436F7F" w:rsidP="00436F7F">
            <w:r w:rsidRPr="00436F7F">
              <w:t>参数比</w:t>
            </w:r>
            <w:proofErr w:type="spellStart"/>
            <w:r w:rsidRPr="00436F7F">
              <w:t>bert</w:t>
            </w:r>
            <w:proofErr w:type="spellEnd"/>
            <w:r w:rsidRPr="00436F7F">
              <w:t>少40%，训练比</w:t>
            </w:r>
            <w:proofErr w:type="spellStart"/>
            <w:r w:rsidRPr="00436F7F">
              <w:t>bert</w:t>
            </w:r>
            <w:proofErr w:type="spellEnd"/>
            <w:r w:rsidRPr="00436F7F">
              <w:t>快</w:t>
            </w:r>
          </w:p>
        </w:tc>
        <w:tc>
          <w:tcPr>
            <w:tcW w:w="1559" w:type="dxa"/>
          </w:tcPr>
          <w:p w:rsidR="00436F7F" w:rsidRDefault="00436F7F" w:rsidP="00436F7F">
            <w:r>
              <w:rPr>
                <w:rFonts w:hint="eastAsia"/>
              </w:rPr>
              <w:t>是</w:t>
            </w:r>
          </w:p>
        </w:tc>
      </w:tr>
    </w:tbl>
    <w:p w:rsidR="00436F7F" w:rsidRPr="00D15AD0" w:rsidRDefault="00436F7F" w:rsidP="00436F7F"/>
    <w:p w:rsidR="00D15AD0" w:rsidRDefault="00D15AD0" w:rsidP="00D15AD0">
      <w:pPr>
        <w:pStyle w:val="2"/>
        <w:numPr>
          <w:ilvl w:val="1"/>
          <w:numId w:val="4"/>
        </w:numPr>
      </w:pPr>
      <w:r w:rsidRPr="00D15AD0">
        <w:t>分布式计算</w:t>
      </w:r>
    </w:p>
    <w:p w:rsidR="00D15AD0" w:rsidRDefault="00D15AD0" w:rsidP="00D15AD0">
      <w:r>
        <w:rPr>
          <w:rFonts w:hint="eastAsia"/>
        </w:rPr>
        <w:t>分布式计算按</w:t>
      </w:r>
      <w:r w:rsidR="00436F7F">
        <w:rPr>
          <w:rFonts w:hint="eastAsia"/>
        </w:rPr>
        <w:t>架构</w:t>
      </w:r>
      <w:r>
        <w:rPr>
          <w:rFonts w:hint="eastAsia"/>
        </w:rPr>
        <w:t>类型分成Parameter</w:t>
      </w:r>
      <w:r>
        <w:t xml:space="preserve"> </w:t>
      </w:r>
      <w:r>
        <w:rPr>
          <w:rFonts w:hint="eastAsia"/>
        </w:rPr>
        <w:t>Server和Ring</w:t>
      </w:r>
      <w:r>
        <w:t xml:space="preserve"> </w:t>
      </w:r>
      <w:proofErr w:type="spellStart"/>
      <w:r>
        <w:rPr>
          <w:rFonts w:hint="eastAsia"/>
        </w:rPr>
        <w:t>AllReduce</w:t>
      </w:r>
      <w:proofErr w:type="spellEnd"/>
      <w:r w:rsidR="00436F7F">
        <w:rPr>
          <w:rFonts w:hint="eastAsia"/>
        </w:rPr>
        <w:t>。</w:t>
      </w:r>
      <w:r w:rsidR="00532D1F">
        <w:rPr>
          <w:rFonts w:hint="eastAsia"/>
        </w:rPr>
        <w:t>Parameter</w:t>
      </w:r>
      <w:r w:rsidR="00532D1F">
        <w:t xml:space="preserve"> </w:t>
      </w:r>
      <w:r w:rsidR="00532D1F">
        <w:rPr>
          <w:rFonts w:hint="eastAsia"/>
        </w:rPr>
        <w:t>Server在worker节点到达一定规模后，网络带宽成为主要瓶颈，性能下降严重。Ring</w:t>
      </w:r>
      <w:r w:rsidR="00532D1F">
        <w:t xml:space="preserve"> </w:t>
      </w:r>
      <w:proofErr w:type="spellStart"/>
      <w:r w:rsidR="00532D1F">
        <w:rPr>
          <w:rFonts w:hint="eastAsia"/>
        </w:rPr>
        <w:t>AllReduce</w:t>
      </w:r>
      <w:proofErr w:type="spellEnd"/>
      <w:r w:rsidR="00532D1F">
        <w:rPr>
          <w:rFonts w:hint="eastAsia"/>
        </w:rPr>
        <w:t>架构是</w:t>
      </w:r>
      <w:r w:rsidR="00532D1F" w:rsidRPr="00532D1F">
        <w:rPr>
          <w:rFonts w:hint="eastAsia"/>
        </w:rPr>
        <w:t>无</w:t>
      </w:r>
      <w:r w:rsidR="00532D1F" w:rsidRPr="00532D1F">
        <w:t>中心节点，worker间相互通信</w:t>
      </w:r>
      <w:r w:rsidR="00532D1F">
        <w:rPr>
          <w:rFonts w:hint="eastAsia"/>
        </w:rPr>
        <w:t>，避免网络带宽成为瓶颈。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296"/>
        <w:gridCol w:w="5245"/>
      </w:tblGrid>
      <w:tr w:rsidR="00436F7F" w:rsidTr="00436F7F">
        <w:tc>
          <w:tcPr>
            <w:tcW w:w="1696" w:type="dxa"/>
          </w:tcPr>
          <w:p w:rsidR="00436F7F" w:rsidRDefault="00436F7F" w:rsidP="00D15AD0">
            <w:r>
              <w:rPr>
                <w:rFonts w:hint="eastAsia"/>
              </w:rPr>
              <w:t>架构</w:t>
            </w:r>
          </w:p>
        </w:tc>
        <w:tc>
          <w:tcPr>
            <w:tcW w:w="1276" w:type="dxa"/>
          </w:tcPr>
          <w:p w:rsidR="00436F7F" w:rsidRDefault="00436F7F" w:rsidP="00D15AD0"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 w:rsidR="00436F7F" w:rsidRDefault="00436F7F" w:rsidP="00D15AD0">
            <w:r>
              <w:rPr>
                <w:rFonts w:hint="eastAsia"/>
              </w:rPr>
              <w:t>特点</w:t>
            </w:r>
          </w:p>
        </w:tc>
      </w:tr>
      <w:tr w:rsidR="00436F7F" w:rsidTr="00436F7F">
        <w:tc>
          <w:tcPr>
            <w:tcW w:w="1696" w:type="dxa"/>
          </w:tcPr>
          <w:p w:rsidR="00436F7F" w:rsidRPr="00D15AD0" w:rsidRDefault="00436F7F" w:rsidP="00D15AD0">
            <w:r w:rsidRPr="00D15AD0">
              <w:t>TensorFlow PS</w:t>
            </w:r>
          </w:p>
        </w:tc>
        <w:tc>
          <w:tcPr>
            <w:tcW w:w="1276" w:type="dxa"/>
          </w:tcPr>
          <w:p w:rsidR="00436F7F" w:rsidRDefault="00436F7F" w:rsidP="00D15AD0">
            <w:r>
              <w:rPr>
                <w:rFonts w:hint="eastAsia"/>
              </w:rPr>
              <w:t>PS</w:t>
            </w:r>
          </w:p>
        </w:tc>
        <w:tc>
          <w:tcPr>
            <w:tcW w:w="5245" w:type="dxa"/>
          </w:tcPr>
          <w:p w:rsidR="00436F7F" w:rsidRDefault="00310FEC" w:rsidP="00D15AD0">
            <w:r>
              <w:rPr>
                <w:rFonts w:hint="eastAsia"/>
              </w:rPr>
              <w:t>集成</w:t>
            </w:r>
            <w:r w:rsidR="00436F7F">
              <w:rPr>
                <w:rFonts w:hint="eastAsia"/>
              </w:rPr>
              <w:t>复杂，集群超过一定规模时性能损失大</w:t>
            </w:r>
          </w:p>
        </w:tc>
      </w:tr>
      <w:tr w:rsidR="00436F7F" w:rsidTr="00436F7F">
        <w:tc>
          <w:tcPr>
            <w:tcW w:w="1696" w:type="dxa"/>
          </w:tcPr>
          <w:p w:rsidR="00436F7F" w:rsidRPr="00D15AD0" w:rsidRDefault="00436F7F" w:rsidP="00D15AD0">
            <w:proofErr w:type="spellStart"/>
            <w:r w:rsidRPr="00D15AD0">
              <w:t>BytePS</w:t>
            </w:r>
            <w:proofErr w:type="spellEnd"/>
          </w:p>
        </w:tc>
        <w:tc>
          <w:tcPr>
            <w:tcW w:w="1276" w:type="dxa"/>
          </w:tcPr>
          <w:p w:rsidR="00436F7F" w:rsidRDefault="00436F7F" w:rsidP="00D15AD0">
            <w:r>
              <w:rPr>
                <w:rFonts w:hint="eastAsia"/>
              </w:rPr>
              <w:t>PS</w:t>
            </w:r>
          </w:p>
        </w:tc>
        <w:tc>
          <w:tcPr>
            <w:tcW w:w="5245" w:type="dxa"/>
          </w:tcPr>
          <w:p w:rsidR="00436F7F" w:rsidRDefault="00436F7F" w:rsidP="00D15AD0">
            <w:r>
              <w:rPr>
                <w:rFonts w:hint="eastAsia"/>
              </w:rPr>
              <w:t>高性能和通用的分布式训练框架</w:t>
            </w:r>
          </w:p>
        </w:tc>
      </w:tr>
      <w:tr w:rsidR="00436F7F" w:rsidTr="00436F7F">
        <w:tc>
          <w:tcPr>
            <w:tcW w:w="1696" w:type="dxa"/>
          </w:tcPr>
          <w:p w:rsidR="00436F7F" w:rsidRPr="00D15AD0" w:rsidRDefault="00436F7F" w:rsidP="00D15AD0">
            <w:proofErr w:type="spellStart"/>
            <w:r w:rsidRPr="00D15AD0">
              <w:t>Horovod</w:t>
            </w:r>
            <w:proofErr w:type="spellEnd"/>
          </w:p>
        </w:tc>
        <w:tc>
          <w:tcPr>
            <w:tcW w:w="1276" w:type="dxa"/>
          </w:tcPr>
          <w:p w:rsidR="00436F7F" w:rsidRDefault="00436F7F" w:rsidP="00D15AD0">
            <w:proofErr w:type="spellStart"/>
            <w:r>
              <w:rPr>
                <w:rFonts w:hint="eastAsia"/>
              </w:rPr>
              <w:t>AllReduce</w:t>
            </w:r>
            <w:proofErr w:type="spellEnd"/>
          </w:p>
        </w:tc>
        <w:tc>
          <w:tcPr>
            <w:tcW w:w="5245" w:type="dxa"/>
          </w:tcPr>
          <w:p w:rsidR="00436F7F" w:rsidRDefault="00436F7F" w:rsidP="00D15AD0">
            <w:r>
              <w:rPr>
                <w:rFonts w:hint="eastAsia"/>
              </w:rPr>
              <w:t>与TF集成简单，性能高，普遍认可</w:t>
            </w:r>
          </w:p>
        </w:tc>
      </w:tr>
    </w:tbl>
    <w:p w:rsidR="00D15AD0" w:rsidRPr="00D15AD0" w:rsidRDefault="00D15AD0" w:rsidP="00D15AD0">
      <w:pPr>
        <w:jc w:val="both"/>
      </w:pPr>
    </w:p>
    <w:p w:rsidR="00D15AD0" w:rsidRDefault="00D15AD0" w:rsidP="00D15AD0">
      <w:pPr>
        <w:pStyle w:val="2"/>
        <w:numPr>
          <w:ilvl w:val="1"/>
          <w:numId w:val="4"/>
        </w:numPr>
      </w:pPr>
      <w:r w:rsidRPr="00D15AD0">
        <w:t>集群管理和资源调度</w:t>
      </w:r>
    </w:p>
    <w:p w:rsidR="003B036F" w:rsidRPr="003B036F" w:rsidRDefault="003B036F" w:rsidP="003B036F">
      <w:r>
        <w:rPr>
          <w:rFonts w:hint="eastAsia"/>
        </w:rPr>
        <w:t>资源调度按依赖的调度框架分成2大类，</w:t>
      </w:r>
      <w:r w:rsidR="00B72214">
        <w:rPr>
          <w:rFonts w:hint="eastAsia"/>
        </w:rPr>
        <w:t>分别</w:t>
      </w:r>
      <w:r>
        <w:rPr>
          <w:rFonts w:hint="eastAsia"/>
        </w:rPr>
        <w:t>是基于YARN</w:t>
      </w:r>
      <w:r w:rsidR="00B72214">
        <w:rPr>
          <w:rFonts w:hint="eastAsia"/>
        </w:rPr>
        <w:t xml:space="preserve">和 </w:t>
      </w:r>
      <w:r>
        <w:rPr>
          <w:rFonts w:hint="eastAsia"/>
        </w:rPr>
        <w:t>Kubernetes</w:t>
      </w:r>
      <w:r w:rsidR="00A869DB">
        <w:rPr>
          <w:rFonts w:hint="eastAsia"/>
        </w:rPr>
        <w:t>（k</w:t>
      </w:r>
      <w:r w:rsidR="00A869DB">
        <w:t>8</w:t>
      </w:r>
      <w:r w:rsidR="00A869DB">
        <w:rPr>
          <w:rFonts w:hint="eastAsia"/>
        </w:rPr>
        <w:t>s）</w:t>
      </w:r>
      <w:r>
        <w:rPr>
          <w:rFonts w:hint="eastAsia"/>
        </w:rPr>
        <w:t>的。</w:t>
      </w:r>
      <w:r w:rsidR="00781D70">
        <w:rPr>
          <w:rFonts w:hint="eastAsia"/>
        </w:rPr>
        <w:t>基于YARN的版本在资源的隔离性上支持较差，且只有新版（Hadoop</w:t>
      </w:r>
      <w:r w:rsidR="00781D70">
        <w:t xml:space="preserve"> 3.1.1</w:t>
      </w:r>
      <w:r w:rsidR="00781D70">
        <w:rPr>
          <w:rFonts w:hint="eastAsia"/>
        </w:rPr>
        <w:t>）才支持GPU调度</w:t>
      </w:r>
      <w:r w:rsidR="00B72214">
        <w:rPr>
          <w:rFonts w:hint="eastAsia"/>
        </w:rPr>
        <w:t>，监控系统不完善，缺乏弹性计算</w:t>
      </w:r>
      <w:r w:rsidR="00781D70">
        <w:rPr>
          <w:rFonts w:hint="eastAsia"/>
        </w:rPr>
        <w:t>。</w:t>
      </w:r>
      <w:r w:rsidR="00A869DB">
        <w:rPr>
          <w:rFonts w:hint="eastAsia"/>
        </w:rPr>
        <w:t>而k</w:t>
      </w:r>
      <w:r w:rsidR="00A869DB">
        <w:t>8</w:t>
      </w:r>
      <w:r w:rsidR="00A869DB">
        <w:rPr>
          <w:rFonts w:hint="eastAsia"/>
        </w:rPr>
        <w:t>s借助Docker拥有良好的隔离性，完善的监控系统，部署简便，可扩展性高，社区也非常活跃</w:t>
      </w:r>
      <w:r w:rsidR="00CF3F4F">
        <w:rPr>
          <w:rFonts w:hint="eastAsia"/>
        </w:rPr>
        <w:t>，但概念较多且运维复杂</w:t>
      </w:r>
      <w:r w:rsidR="00A869DB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5"/>
        <w:gridCol w:w="1176"/>
        <w:gridCol w:w="5019"/>
      </w:tblGrid>
      <w:tr w:rsidR="00B9214B" w:rsidTr="00A869DB">
        <w:tc>
          <w:tcPr>
            <w:tcW w:w="2122" w:type="dxa"/>
          </w:tcPr>
          <w:p w:rsidR="00A869DB" w:rsidRDefault="00A869DB" w:rsidP="00D15AD0"/>
        </w:tc>
        <w:tc>
          <w:tcPr>
            <w:tcW w:w="850" w:type="dxa"/>
          </w:tcPr>
          <w:p w:rsidR="00A869DB" w:rsidRDefault="00A869DB" w:rsidP="00D15AD0"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 w:rsidR="00A869DB" w:rsidRDefault="00A869DB" w:rsidP="00D15AD0">
            <w:r>
              <w:rPr>
                <w:rFonts w:hint="eastAsia"/>
              </w:rPr>
              <w:t>特点</w:t>
            </w:r>
          </w:p>
        </w:tc>
      </w:tr>
      <w:tr w:rsidR="00B9214B" w:rsidTr="00A869DB">
        <w:tc>
          <w:tcPr>
            <w:tcW w:w="2122" w:type="dxa"/>
          </w:tcPr>
          <w:p w:rsidR="00A869DB" w:rsidRDefault="00A869DB" w:rsidP="00D15AD0">
            <w:proofErr w:type="spellStart"/>
            <w:r w:rsidRPr="00D15AD0">
              <w:t>XLearning</w:t>
            </w:r>
            <w:proofErr w:type="spellEnd"/>
          </w:p>
        </w:tc>
        <w:tc>
          <w:tcPr>
            <w:tcW w:w="850" w:type="dxa"/>
          </w:tcPr>
          <w:p w:rsidR="00A869DB" w:rsidRDefault="00A869DB" w:rsidP="00D15AD0">
            <w:r>
              <w:t>yarn</w:t>
            </w:r>
          </w:p>
        </w:tc>
        <w:tc>
          <w:tcPr>
            <w:tcW w:w="5245" w:type="dxa"/>
          </w:tcPr>
          <w:p w:rsidR="00A869DB" w:rsidRDefault="00233F3B" w:rsidP="00D15AD0">
            <w:r>
              <w:rPr>
                <w:rFonts w:hint="eastAsia"/>
              </w:rPr>
              <w:t>3</w:t>
            </w:r>
            <w:r>
              <w:t>60</w:t>
            </w:r>
            <w:r>
              <w:rPr>
                <w:rFonts w:hint="eastAsia"/>
              </w:rPr>
              <w:t>公司开源的，</w:t>
            </w:r>
            <w:r w:rsidR="00A869DB">
              <w:rPr>
                <w:rFonts w:hint="eastAsia"/>
              </w:rPr>
              <w:t>正式版支持</w:t>
            </w:r>
            <w:proofErr w:type="spellStart"/>
            <w:r w:rsidR="00A869DB">
              <w:t>cpu</w:t>
            </w:r>
            <w:proofErr w:type="spellEnd"/>
            <w:r w:rsidR="00A869DB">
              <w:rPr>
                <w:rFonts w:hint="eastAsia"/>
              </w:rPr>
              <w:t>，</w:t>
            </w:r>
            <w:proofErr w:type="spellStart"/>
            <w:r w:rsidR="00A869DB">
              <w:rPr>
                <w:rFonts w:hint="eastAsia"/>
              </w:rPr>
              <w:t>gpu</w:t>
            </w:r>
            <w:proofErr w:type="spellEnd"/>
            <w:r w:rsidR="00A869DB">
              <w:rPr>
                <w:rFonts w:hint="eastAsia"/>
              </w:rPr>
              <w:t>版本还未发布</w:t>
            </w:r>
          </w:p>
        </w:tc>
      </w:tr>
      <w:tr w:rsidR="00B9214B" w:rsidTr="00A869DB">
        <w:tc>
          <w:tcPr>
            <w:tcW w:w="2122" w:type="dxa"/>
          </w:tcPr>
          <w:p w:rsidR="00A869DB" w:rsidRDefault="00A869DB" w:rsidP="00D15AD0">
            <w:proofErr w:type="spellStart"/>
            <w:r w:rsidRPr="00D15AD0">
              <w:t>TonY</w:t>
            </w:r>
            <w:proofErr w:type="spellEnd"/>
            <w:r w:rsidRPr="00D15AD0">
              <w:t>(Java)</w:t>
            </w:r>
          </w:p>
        </w:tc>
        <w:tc>
          <w:tcPr>
            <w:tcW w:w="850" w:type="dxa"/>
          </w:tcPr>
          <w:p w:rsidR="00A869DB" w:rsidRDefault="00A869DB" w:rsidP="00D15AD0">
            <w:r>
              <w:rPr>
                <w:rFonts w:hint="eastAsia"/>
              </w:rPr>
              <w:t>y</w:t>
            </w:r>
            <w:r>
              <w:t>arn</w:t>
            </w:r>
          </w:p>
        </w:tc>
        <w:tc>
          <w:tcPr>
            <w:tcW w:w="5245" w:type="dxa"/>
          </w:tcPr>
          <w:p w:rsidR="00A869DB" w:rsidRDefault="00233F3B" w:rsidP="00D15AD0">
            <w:proofErr w:type="spellStart"/>
            <w:r>
              <w:rPr>
                <w:rFonts w:hint="eastAsia"/>
              </w:rPr>
              <w:t>Linkin</w:t>
            </w:r>
            <w:proofErr w:type="spellEnd"/>
            <w:r>
              <w:rPr>
                <w:rFonts w:hint="eastAsia"/>
              </w:rPr>
              <w:t>公司开源</w:t>
            </w:r>
          </w:p>
        </w:tc>
      </w:tr>
      <w:tr w:rsidR="00B9214B" w:rsidTr="00A869DB">
        <w:tc>
          <w:tcPr>
            <w:tcW w:w="2122" w:type="dxa"/>
          </w:tcPr>
          <w:p w:rsidR="00A869DB" w:rsidRDefault="00A869DB" w:rsidP="00D15AD0">
            <w:proofErr w:type="spellStart"/>
            <w:r w:rsidRPr="00D15AD0">
              <w:t>tf</w:t>
            </w:r>
            <w:proofErr w:type="spellEnd"/>
            <w:r w:rsidRPr="00D15AD0">
              <w:t>-yarn(Python)</w:t>
            </w:r>
          </w:p>
        </w:tc>
        <w:tc>
          <w:tcPr>
            <w:tcW w:w="850" w:type="dxa"/>
          </w:tcPr>
          <w:p w:rsidR="00A869DB" w:rsidRDefault="00A869DB" w:rsidP="00D15AD0">
            <w:r>
              <w:rPr>
                <w:rFonts w:hint="eastAsia"/>
              </w:rPr>
              <w:t>y</w:t>
            </w:r>
            <w:r>
              <w:t>arn</w:t>
            </w:r>
          </w:p>
        </w:tc>
        <w:tc>
          <w:tcPr>
            <w:tcW w:w="5245" w:type="dxa"/>
          </w:tcPr>
          <w:p w:rsidR="00A869DB" w:rsidRDefault="00233F3B" w:rsidP="00D15AD0">
            <w:r>
              <w:rPr>
                <w:rFonts w:hint="eastAsia"/>
              </w:rPr>
              <w:t>纯Python实现</w:t>
            </w:r>
          </w:p>
        </w:tc>
      </w:tr>
      <w:tr w:rsidR="00B9214B" w:rsidTr="00A869DB">
        <w:tc>
          <w:tcPr>
            <w:tcW w:w="2122" w:type="dxa"/>
          </w:tcPr>
          <w:p w:rsidR="00A869DB" w:rsidRDefault="00A869DB" w:rsidP="00D15AD0">
            <w:bookmarkStart w:id="0" w:name="OLE_LINK1"/>
            <w:bookmarkStart w:id="1" w:name="OLE_LINK2"/>
            <w:proofErr w:type="spellStart"/>
            <w:r w:rsidRPr="00D15AD0">
              <w:t>Kubeflow</w:t>
            </w:r>
            <w:bookmarkEnd w:id="0"/>
            <w:bookmarkEnd w:id="1"/>
            <w:proofErr w:type="spellEnd"/>
          </w:p>
        </w:tc>
        <w:tc>
          <w:tcPr>
            <w:tcW w:w="850" w:type="dxa"/>
          </w:tcPr>
          <w:p w:rsidR="00A869DB" w:rsidRDefault="00A869DB" w:rsidP="00D15AD0">
            <w:r>
              <w:t>k8s</w:t>
            </w:r>
          </w:p>
        </w:tc>
        <w:tc>
          <w:tcPr>
            <w:tcW w:w="5245" w:type="dxa"/>
          </w:tcPr>
          <w:p w:rsidR="00A869DB" w:rsidRDefault="00EF2EC4" w:rsidP="00D15AD0">
            <w:r>
              <w:rPr>
                <w:rFonts w:hint="eastAsia"/>
              </w:rPr>
              <w:t>g</w:t>
            </w:r>
            <w:r w:rsidR="00CF3F4F">
              <w:rPr>
                <w:rFonts w:hint="eastAsia"/>
              </w:rPr>
              <w:t>oogle</w:t>
            </w:r>
            <w:r w:rsidR="00B9214B">
              <w:rPr>
                <w:rFonts w:hint="eastAsia"/>
              </w:rPr>
              <w:t>官方开源项目</w:t>
            </w:r>
            <w:r w:rsidR="009810FD">
              <w:rPr>
                <w:rFonts w:hint="eastAsia"/>
              </w:rPr>
              <w:t>，社区活跃，</w:t>
            </w:r>
            <w:r w:rsidR="00B9214B">
              <w:rPr>
                <w:rFonts w:hint="eastAsia"/>
              </w:rPr>
              <w:t>使用广泛</w:t>
            </w:r>
            <w:r w:rsidR="00532D1F">
              <w:rPr>
                <w:rFonts w:hint="eastAsia"/>
              </w:rPr>
              <w:t>。</w:t>
            </w:r>
            <w:r w:rsidR="00532D1F" w:rsidRPr="00532D1F">
              <w:t>包含了 operator、pipeline、超参数调优、serving 等诸多模块</w:t>
            </w:r>
          </w:p>
        </w:tc>
      </w:tr>
      <w:tr w:rsidR="00B9214B" w:rsidTr="00A869DB">
        <w:tc>
          <w:tcPr>
            <w:tcW w:w="2122" w:type="dxa"/>
          </w:tcPr>
          <w:p w:rsidR="00A869DB" w:rsidRDefault="00A869DB" w:rsidP="00D15AD0">
            <w:proofErr w:type="spellStart"/>
            <w:r w:rsidRPr="00D15AD0">
              <w:t>OpenPAI</w:t>
            </w:r>
            <w:proofErr w:type="spellEnd"/>
          </w:p>
        </w:tc>
        <w:tc>
          <w:tcPr>
            <w:tcW w:w="850" w:type="dxa"/>
          </w:tcPr>
          <w:p w:rsidR="00A869DB" w:rsidRDefault="00A869DB" w:rsidP="00D15AD0">
            <w:r>
              <w:t>yarn/k8s</w:t>
            </w:r>
          </w:p>
        </w:tc>
        <w:tc>
          <w:tcPr>
            <w:tcW w:w="5245" w:type="dxa"/>
          </w:tcPr>
          <w:p w:rsidR="00A869DB" w:rsidRDefault="009810FD" w:rsidP="00D15AD0">
            <w:r>
              <w:rPr>
                <w:rFonts w:hint="eastAsia"/>
              </w:rPr>
              <w:t>微软出品</w:t>
            </w:r>
          </w:p>
        </w:tc>
      </w:tr>
    </w:tbl>
    <w:p w:rsidR="00D15AD0" w:rsidRPr="00D15AD0" w:rsidRDefault="00D15AD0" w:rsidP="00D15AD0"/>
    <w:p w:rsidR="00B03AA1" w:rsidRPr="00B03AA1" w:rsidRDefault="00D15AD0" w:rsidP="00B03AA1">
      <w:pPr>
        <w:pStyle w:val="2"/>
        <w:numPr>
          <w:ilvl w:val="1"/>
          <w:numId w:val="4"/>
        </w:numPr>
      </w:pPr>
      <w:r w:rsidRPr="00D15AD0">
        <w:lastRenderedPageBreak/>
        <w:t>腾讯云</w:t>
      </w:r>
    </w:p>
    <w:p w:rsidR="00D15AD0" w:rsidRPr="00D15AD0" w:rsidRDefault="00664BFB" w:rsidP="00D15AD0">
      <w:pPr>
        <w:jc w:val="both"/>
      </w:pPr>
      <w:hyperlink r:id="rId5" w:history="1">
        <w:r w:rsidR="00D15AD0" w:rsidRPr="00D15AD0">
          <w:rPr>
            <w:rStyle w:val="a3"/>
          </w:rPr>
          <w:t>https://cloud.tencent.com/document/product/851/38182</w:t>
        </w:r>
      </w:hyperlink>
    </w:p>
    <w:p w:rsidR="00D15AD0" w:rsidRPr="00D15AD0" w:rsidRDefault="00664BFB" w:rsidP="00D15AD0">
      <w:pPr>
        <w:jc w:val="both"/>
      </w:pPr>
      <w:hyperlink r:id="rId6" w:history="1">
        <w:r w:rsidR="00D15AD0" w:rsidRPr="00D15AD0">
          <w:rPr>
            <w:rStyle w:val="a3"/>
          </w:rPr>
          <w:t>https://cloud.tencent.com/document/product/851/17110</w:t>
        </w:r>
      </w:hyperlink>
    </w:p>
    <w:p w:rsidR="00D15AD0" w:rsidRPr="00D15AD0" w:rsidRDefault="00D15AD0" w:rsidP="00D15AD0">
      <w:pPr>
        <w:pStyle w:val="2"/>
        <w:numPr>
          <w:ilvl w:val="1"/>
          <w:numId w:val="4"/>
        </w:numPr>
      </w:pPr>
      <w:r w:rsidRPr="00D15AD0">
        <w:t>参考</w:t>
      </w:r>
    </w:p>
    <w:p w:rsidR="00664BFB" w:rsidRDefault="00664BFB" w:rsidP="00664BFB">
      <w:pPr>
        <w:rPr>
          <w:rFonts w:hint="eastAsia"/>
        </w:rPr>
      </w:pPr>
      <w:bookmarkStart w:id="2" w:name="_GoBack"/>
      <w:bookmarkEnd w:id="2"/>
      <w:r w:rsidRPr="00664BFB">
        <w:t xml:space="preserve">是时候放弃 TensorFlow 集群，拥抱 </w:t>
      </w:r>
      <w:proofErr w:type="spellStart"/>
      <w:r w:rsidRPr="00664BFB">
        <w:t>Horovod</w:t>
      </w:r>
      <w:proofErr w:type="spellEnd"/>
      <w:r w:rsidRPr="00664BFB">
        <w:t xml:space="preserve"> 了</w:t>
      </w:r>
      <w:r>
        <w:rPr>
          <w:rFonts w:hint="eastAsia"/>
        </w:rPr>
        <w:t xml:space="preserve"> </w:t>
      </w:r>
      <w:hyperlink r:id="rId7" w:history="1">
        <w:r>
          <w:rPr>
            <w:rStyle w:val="a3"/>
          </w:rPr>
          <w:t>https://www.infoq.cn/article/J4ry_9bsfbcNkv6dfuqC</w:t>
        </w:r>
      </w:hyperlink>
    </w:p>
    <w:p w:rsidR="00D15AD0" w:rsidRPr="00D15AD0" w:rsidRDefault="00D15AD0" w:rsidP="00D15AD0">
      <w:pPr>
        <w:jc w:val="both"/>
      </w:pPr>
      <w:r w:rsidRPr="00D15AD0">
        <w:t>美团BERT的探索和实践</w:t>
      </w:r>
      <w:r w:rsidRPr="00D15AD0">
        <w:fldChar w:fldCharType="begin"/>
      </w:r>
      <w:r w:rsidRPr="00D15AD0">
        <w:instrText>HYPERLINK "https://tech.meituan.com/2019/11/14/nlp-bert-practice.html"</w:instrText>
      </w:r>
      <w:r w:rsidRPr="00D15AD0">
        <w:fldChar w:fldCharType="separate"/>
      </w:r>
      <w:r w:rsidRPr="00D15AD0">
        <w:rPr>
          <w:rStyle w:val="a3"/>
        </w:rPr>
        <w:t>https://tech.meituan.com/2019/11/14/nlp-bert-practice.html</w:t>
      </w:r>
      <w:r w:rsidRPr="00D15AD0">
        <w:fldChar w:fldCharType="end"/>
      </w:r>
      <w:r w:rsidRPr="00D15AD0">
        <w:t xml:space="preserve"> </w:t>
      </w:r>
    </w:p>
    <w:p w:rsidR="00411239" w:rsidRDefault="00D15AD0" w:rsidP="00D15AD0">
      <w:r w:rsidRPr="00D15AD0">
        <w:rPr>
          <w:rFonts w:hint="eastAsia"/>
        </w:rPr>
        <w:t>如何评价</w:t>
      </w:r>
      <w:proofErr w:type="spellStart"/>
      <w:r w:rsidRPr="00D15AD0">
        <w:t>Kubeflow</w:t>
      </w:r>
      <w:proofErr w:type="spellEnd"/>
      <w:r w:rsidRPr="00D15AD0">
        <w:rPr>
          <w:rFonts w:hint="eastAsia"/>
        </w:rPr>
        <w:t>框架</w:t>
      </w:r>
      <w:r w:rsidRPr="00D15AD0">
        <w:t xml:space="preserve"> </w:t>
      </w:r>
      <w:hyperlink r:id="rId8" w:history="1">
        <w:r w:rsidRPr="00D15AD0">
          <w:rPr>
            <w:rStyle w:val="a3"/>
          </w:rPr>
          <w:t>https://www.zhihu.com/question/359744585/answer/926629487</w:t>
        </w:r>
      </w:hyperlink>
    </w:p>
    <w:p w:rsidR="003B036F" w:rsidRPr="003B036F" w:rsidRDefault="003B036F" w:rsidP="00D15AD0">
      <w:r w:rsidRPr="003B036F">
        <w:t>Yarn已过时！</w:t>
      </w:r>
      <w:proofErr w:type="spellStart"/>
      <w:r w:rsidRPr="003B036F">
        <w:t>Kubeflow</w:t>
      </w:r>
      <w:proofErr w:type="spellEnd"/>
      <w:r w:rsidRPr="003B036F">
        <w:t>实现机器学习调度平台才是未来</w:t>
      </w:r>
      <w:r>
        <w:rPr>
          <w:rFonts w:hint="eastAsia"/>
        </w:rPr>
        <w:t xml:space="preserve"> </w:t>
      </w:r>
      <w:hyperlink r:id="rId9" w:history="1">
        <w:r w:rsidRPr="003B036F">
          <w:rPr>
            <w:color w:val="0000FF"/>
            <w:u w:val="single"/>
          </w:rPr>
          <w:t>https://mp.weixin.qq.com/s/cQNZnswSiKa8O0SkAiuRkQ</w:t>
        </w:r>
      </w:hyperlink>
    </w:p>
    <w:p w:rsidR="00436F7F" w:rsidRPr="00436F7F" w:rsidRDefault="00436F7F" w:rsidP="00D15AD0">
      <w:proofErr w:type="spellStart"/>
      <w:r w:rsidRPr="00436F7F">
        <w:t>DistilmBERT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"https://github.com/huggingface/transformers/tree/master/examples/distillation" </w:instrText>
      </w:r>
      <w:r>
        <w:fldChar w:fldCharType="separate"/>
      </w:r>
      <w:r w:rsidRPr="00436F7F">
        <w:rPr>
          <w:rStyle w:val="a3"/>
        </w:rPr>
        <w:t>https://github.com/huggingface/transformers/tree/master/examples/distillation</w:t>
      </w:r>
      <w:r>
        <w:fldChar w:fldCharType="end"/>
      </w:r>
    </w:p>
    <w:p w:rsidR="00436F7F" w:rsidRPr="00436F7F" w:rsidRDefault="00436F7F" w:rsidP="00D15AD0">
      <w:proofErr w:type="spellStart"/>
      <w:r w:rsidRPr="00436F7F">
        <w:t>Horovod</w:t>
      </w:r>
      <w:proofErr w:type="spellEnd"/>
      <w:r w:rsidRPr="00436F7F">
        <w:t>：</w:t>
      </w:r>
      <w:r>
        <w:fldChar w:fldCharType="begin"/>
      </w:r>
      <w:r>
        <w:instrText xml:space="preserve"> HYPERLINK "https://github.com/horovod/horovod" </w:instrText>
      </w:r>
      <w:r>
        <w:fldChar w:fldCharType="separate"/>
      </w:r>
      <w:r w:rsidRPr="00436F7F">
        <w:rPr>
          <w:rStyle w:val="a3"/>
        </w:rPr>
        <w:t>https://github.com/horovod/horovod</w:t>
      </w:r>
      <w:r>
        <w:fldChar w:fldCharType="end"/>
      </w:r>
    </w:p>
    <w:p w:rsidR="00D15AD0" w:rsidRPr="00D15AD0" w:rsidRDefault="00D15AD0" w:rsidP="00D15AD0">
      <w:pPr>
        <w:jc w:val="both"/>
      </w:pPr>
      <w:proofErr w:type="spellStart"/>
      <w:r w:rsidRPr="00D15AD0">
        <w:t>XLearning</w:t>
      </w:r>
      <w:proofErr w:type="spellEnd"/>
      <w:r w:rsidRPr="00D15AD0">
        <w:t>：</w:t>
      </w:r>
      <w:r w:rsidRPr="00D15AD0">
        <w:fldChar w:fldCharType="begin"/>
      </w:r>
      <w:r w:rsidRPr="00D15AD0">
        <w:instrText>HYPERLINK "https://github.com/Qihoo360/XLearning"</w:instrText>
      </w:r>
      <w:r w:rsidRPr="00D15AD0">
        <w:fldChar w:fldCharType="separate"/>
      </w:r>
      <w:r w:rsidRPr="00D15AD0">
        <w:rPr>
          <w:rStyle w:val="a3"/>
        </w:rPr>
        <w:t>https://github.com/Qihoo360/XLearning</w:t>
      </w:r>
      <w:r w:rsidRPr="00D15AD0">
        <w:fldChar w:fldCharType="end"/>
      </w:r>
    </w:p>
    <w:p w:rsidR="00D15AD0" w:rsidRPr="00D15AD0" w:rsidRDefault="00D15AD0" w:rsidP="00D15AD0">
      <w:pPr>
        <w:jc w:val="both"/>
      </w:pPr>
      <w:proofErr w:type="spellStart"/>
      <w:r w:rsidRPr="00D15AD0">
        <w:t>TonY</w:t>
      </w:r>
      <w:proofErr w:type="spellEnd"/>
      <w:r w:rsidRPr="00D15AD0">
        <w:t>(Java)：</w:t>
      </w:r>
      <w:r w:rsidRPr="00D15AD0">
        <w:fldChar w:fldCharType="begin"/>
      </w:r>
      <w:r w:rsidRPr="00D15AD0">
        <w:instrText>HYPERLINK "https://github.com/linkedin/TonY"</w:instrText>
      </w:r>
      <w:r w:rsidRPr="00D15AD0">
        <w:fldChar w:fldCharType="separate"/>
      </w:r>
      <w:r w:rsidRPr="00D15AD0">
        <w:rPr>
          <w:rStyle w:val="a3"/>
        </w:rPr>
        <w:t>https://github.com/linkedin/TonY</w:t>
      </w:r>
      <w:r w:rsidRPr="00D15AD0">
        <w:fldChar w:fldCharType="end"/>
      </w:r>
    </w:p>
    <w:p w:rsidR="00D15AD0" w:rsidRDefault="00D15AD0" w:rsidP="00D15AD0">
      <w:proofErr w:type="spellStart"/>
      <w:r w:rsidRPr="00D15AD0">
        <w:t>tf</w:t>
      </w:r>
      <w:proofErr w:type="spellEnd"/>
      <w:r w:rsidRPr="00D15AD0">
        <w:t>-yarn(Python)：</w:t>
      </w:r>
      <w:r w:rsidRPr="00D15AD0">
        <w:fldChar w:fldCharType="begin"/>
      </w:r>
      <w:r w:rsidRPr="00D15AD0">
        <w:instrText>HYPERLINK "https://github.com/criteo/tf-yarn"</w:instrText>
      </w:r>
      <w:r w:rsidRPr="00D15AD0">
        <w:fldChar w:fldCharType="separate"/>
      </w:r>
      <w:r w:rsidRPr="00D15AD0">
        <w:rPr>
          <w:rStyle w:val="a3"/>
        </w:rPr>
        <w:t>https://github.com/criteo/tf-yarn</w:t>
      </w:r>
      <w:r w:rsidRPr="00D15AD0">
        <w:fldChar w:fldCharType="end"/>
      </w:r>
    </w:p>
    <w:p w:rsidR="00D15AD0" w:rsidRDefault="00D15AD0" w:rsidP="00D15AD0">
      <w:proofErr w:type="spellStart"/>
      <w:r w:rsidRPr="00D15AD0">
        <w:t>Kubeflow</w:t>
      </w:r>
      <w:proofErr w:type="spellEnd"/>
      <w:r w:rsidRPr="00D15AD0">
        <w:t xml:space="preserve"> </w:t>
      </w:r>
      <w:hyperlink r:id="rId10" w:history="1">
        <w:r w:rsidRPr="00D15AD0">
          <w:rPr>
            <w:rStyle w:val="a3"/>
          </w:rPr>
          <w:t>https://mp.weixin.qq.com/s/cQNZnswSiKa8O0SkAiuRkQ</w:t>
        </w:r>
      </w:hyperlink>
    </w:p>
    <w:p w:rsidR="00DD39B8" w:rsidRDefault="00D15AD0" w:rsidP="00D15AD0">
      <w:pPr>
        <w:rPr>
          <w:rStyle w:val="a3"/>
        </w:rPr>
      </w:pPr>
      <w:proofErr w:type="spellStart"/>
      <w:r w:rsidRPr="00D15AD0">
        <w:t>OpenPAI</w:t>
      </w:r>
      <w:proofErr w:type="spellEnd"/>
      <w:r w:rsidRPr="00D15AD0">
        <w:t xml:space="preserve"> </w:t>
      </w:r>
      <w:hyperlink r:id="rId11" w:history="1">
        <w:r w:rsidRPr="00D15AD0">
          <w:rPr>
            <w:rStyle w:val="a3"/>
          </w:rPr>
          <w:t>https://github.com/microsoft/pai</w:t>
        </w:r>
      </w:hyperlink>
    </w:p>
    <w:p w:rsidR="0050527A" w:rsidRDefault="00DD39B8" w:rsidP="00174004">
      <w:r>
        <w:rPr>
          <w:rStyle w:val="a3"/>
        </w:rPr>
        <w:br w:type="column"/>
      </w:r>
      <w:r w:rsidR="00174004">
        <w:rPr>
          <w:rFonts w:hint="eastAsia"/>
        </w:rPr>
        <w:lastRenderedPageBreak/>
        <w:t>深度学习流程</w:t>
      </w:r>
    </w:p>
    <w:p w:rsidR="00174004" w:rsidRPr="00174004" w:rsidRDefault="00174004" w:rsidP="00174004">
      <w:pPr>
        <w:rPr>
          <w:rFonts w:hint="eastAsia"/>
        </w:rPr>
      </w:pPr>
      <w:r>
        <w:rPr>
          <w:rFonts w:hint="eastAsia"/>
        </w:rPr>
        <w:t>为什么需要分布式</w:t>
      </w:r>
      <w:r w:rsidR="00DA4B03">
        <w:rPr>
          <w:rFonts w:hint="eastAsia"/>
        </w:rPr>
        <w:t>训练</w:t>
      </w:r>
    </w:p>
    <w:p w:rsidR="00D15AD0" w:rsidRDefault="0050527A" w:rsidP="00D15AD0">
      <w:hyperlink r:id="rId12" w:history="1">
        <w:r>
          <w:rPr>
            <w:rStyle w:val="a3"/>
          </w:rPr>
          <w:t>https://www.zhihu.com/question/63219175</w:t>
        </w:r>
      </w:hyperlink>
    </w:p>
    <w:p w:rsidR="00173FC2" w:rsidRDefault="00173FC2" w:rsidP="00D15AD0"/>
    <w:p w:rsidR="00173FC2" w:rsidRDefault="00173FC2" w:rsidP="00173FC2">
      <w:r>
        <w:t>MPI</w:t>
      </w:r>
      <w:r>
        <w:rPr>
          <w:rFonts w:hint="eastAsia"/>
        </w:rPr>
        <w:t>教程介绍</w:t>
      </w:r>
      <w:hyperlink r:id="rId13" w:history="1">
        <w:r>
          <w:rPr>
            <w:rStyle w:val="a3"/>
          </w:rPr>
          <w:t>https://mpitutorial.com/tutorials</w:t>
        </w:r>
      </w:hyperlink>
    </w:p>
    <w:p w:rsidR="00173FC2" w:rsidRPr="00173FC2" w:rsidRDefault="00173FC2" w:rsidP="00D15AD0">
      <w:pPr>
        <w:rPr>
          <w:rFonts w:hint="eastAsia"/>
          <w:color w:val="0563C1" w:themeColor="hyperlink"/>
          <w:u w:val="single"/>
        </w:rPr>
      </w:pPr>
    </w:p>
    <w:sectPr w:rsidR="00173FC2" w:rsidRPr="00173FC2" w:rsidSect="00C436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78622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A154D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CAD26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21477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3433F4"/>
    <w:multiLevelType w:val="hybridMultilevel"/>
    <w:tmpl w:val="1D466E8C"/>
    <w:lvl w:ilvl="0" w:tplc="00000001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6D50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F855A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D0"/>
    <w:rsid w:val="000C6AD6"/>
    <w:rsid w:val="000E30DF"/>
    <w:rsid w:val="00173FC2"/>
    <w:rsid w:val="00174004"/>
    <w:rsid w:val="001E39B5"/>
    <w:rsid w:val="00233F3B"/>
    <w:rsid w:val="00310FEC"/>
    <w:rsid w:val="003B036F"/>
    <w:rsid w:val="00436F7F"/>
    <w:rsid w:val="0050527A"/>
    <w:rsid w:val="00532D1F"/>
    <w:rsid w:val="00664BFB"/>
    <w:rsid w:val="00781D70"/>
    <w:rsid w:val="008415DA"/>
    <w:rsid w:val="009810FD"/>
    <w:rsid w:val="009D7559"/>
    <w:rsid w:val="00A869DB"/>
    <w:rsid w:val="00B03AA1"/>
    <w:rsid w:val="00B72214"/>
    <w:rsid w:val="00B9214B"/>
    <w:rsid w:val="00C436A1"/>
    <w:rsid w:val="00CF3F4F"/>
    <w:rsid w:val="00D15AD0"/>
    <w:rsid w:val="00DA4B03"/>
    <w:rsid w:val="00DD39B8"/>
    <w:rsid w:val="00E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B6F47"/>
  <w15:chartTrackingRefBased/>
  <w15:docId w15:val="{EE7016F6-3835-3C4E-A538-78F502B9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36F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664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5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5A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A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5A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15A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5AD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15AD0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15AD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15AD0"/>
    <w:rPr>
      <w:rFonts w:ascii="宋体" w:eastAsia="宋体"/>
      <w:sz w:val="18"/>
      <w:szCs w:val="18"/>
    </w:rPr>
  </w:style>
  <w:style w:type="table" w:styleId="a8">
    <w:name w:val="Table Grid"/>
    <w:basedOn w:val="a1"/>
    <w:uiPriority w:val="39"/>
    <w:rsid w:val="00D15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3B036F"/>
    <w:rPr>
      <w:color w:val="954F72" w:themeColor="followedHyperlink"/>
      <w:u w:val="single"/>
    </w:rPr>
  </w:style>
  <w:style w:type="table" w:styleId="aa">
    <w:name w:val="Grid Table Light"/>
    <w:basedOn w:val="a1"/>
    <w:uiPriority w:val="40"/>
    <w:rsid w:val="009D75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9D755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Table Web 3"/>
    <w:basedOn w:val="a1"/>
    <w:uiPriority w:val="99"/>
    <w:rsid w:val="009D75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664BFB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59744585/answer/926629487" TargetMode="External"/><Relationship Id="rId13" Type="http://schemas.openxmlformats.org/officeDocument/2006/relationships/hyperlink" Target="https://mpitutorial.com/tutor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q.cn/article/J4ry_9bsfbcNkv6dfuqC" TargetMode="External"/><Relationship Id="rId12" Type="http://schemas.openxmlformats.org/officeDocument/2006/relationships/hyperlink" Target="https://www.zhihu.com/question/632191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document/product/851/17110" TargetMode="External"/><Relationship Id="rId11" Type="http://schemas.openxmlformats.org/officeDocument/2006/relationships/hyperlink" Target="https://github.com/microsoft/pai" TargetMode="External"/><Relationship Id="rId5" Type="http://schemas.openxmlformats.org/officeDocument/2006/relationships/hyperlink" Target="https://cloud.tencent.com/document/product/851/3818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cQNZnswSiKa8O0SkAiuRk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cQNZnswSiKa8O0SkAiuRk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韩</dc:creator>
  <cp:keywords/>
  <dc:description/>
  <cp:lastModifiedBy>锐 韩</cp:lastModifiedBy>
  <cp:revision>9</cp:revision>
  <cp:lastPrinted>2020-01-07T03:45:00Z</cp:lastPrinted>
  <dcterms:created xsi:type="dcterms:W3CDTF">2020-01-07T03:45:00Z</dcterms:created>
  <dcterms:modified xsi:type="dcterms:W3CDTF">2020-01-08T03:55:00Z</dcterms:modified>
</cp:coreProperties>
</file>